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AC9" w:rsidRPr="00A86AAD" w:rsidRDefault="00BC375B" w:rsidP="006C79C3">
      <w:pPr>
        <w:outlineLvl w:val="0"/>
        <w:rPr>
          <w:rFonts w:asciiTheme="minorHAnsi" w:hAnsiTheme="minorHAnsi" w:cstheme="minorHAnsi"/>
          <w:b/>
          <w:bCs/>
          <w:u w:val="single"/>
        </w:rPr>
      </w:pPr>
      <w:r w:rsidRPr="00A86AAD">
        <w:rPr>
          <w:rFonts w:asciiTheme="minorHAnsi" w:hAnsiTheme="minorHAnsi" w:cstheme="minorHAnsi"/>
          <w:b/>
          <w:bCs/>
          <w:u w:val="single"/>
        </w:rPr>
        <w:t xml:space="preserve">PIP </w:t>
      </w:r>
      <w:r w:rsidR="007B4AC9" w:rsidRPr="00A86AAD">
        <w:rPr>
          <w:rFonts w:asciiTheme="minorHAnsi" w:hAnsiTheme="minorHAnsi" w:cstheme="minorHAnsi"/>
          <w:b/>
          <w:bCs/>
          <w:u w:val="single"/>
        </w:rPr>
        <w:t>Objectives</w:t>
      </w:r>
      <w:r w:rsidR="00F042CF">
        <w:rPr>
          <w:rFonts w:asciiTheme="minorHAnsi" w:hAnsiTheme="minorHAnsi" w:cstheme="minorHAnsi"/>
          <w:b/>
          <w:bCs/>
          <w:u w:val="single"/>
        </w:rPr>
        <w:t>*</w:t>
      </w:r>
    </w:p>
    <w:p w:rsidR="007B4AC9" w:rsidRPr="00A86AAD" w:rsidRDefault="007B4AC9" w:rsidP="007B4AC9">
      <w:pPr>
        <w:outlineLvl w:val="0"/>
        <w:rPr>
          <w:rFonts w:asciiTheme="minorHAnsi" w:hAnsiTheme="minorHAnsi" w:cstheme="minorHAnsi"/>
          <w:b/>
          <w:bCs/>
          <w:u w:val="single"/>
        </w:rPr>
      </w:pPr>
    </w:p>
    <w:p w:rsidR="007B4AC9" w:rsidRPr="00A86AAD" w:rsidRDefault="00DB7BF7" w:rsidP="007B4AC9">
      <w:pPr>
        <w:outlineLvl w:val="0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Review Period: From &lt;15/04/2017&gt; to &lt;15/05/2017</w:t>
      </w:r>
      <w:r w:rsidR="007B4AC9" w:rsidRPr="00A86AAD">
        <w:rPr>
          <w:rFonts w:asciiTheme="minorHAnsi" w:hAnsiTheme="minorHAnsi" w:cstheme="minorHAnsi"/>
          <w:b/>
          <w:bCs/>
          <w:u w:val="single"/>
        </w:rPr>
        <w:t>&gt;</w:t>
      </w:r>
    </w:p>
    <w:p w:rsidR="007B4AC9" w:rsidRPr="00A86AAD" w:rsidRDefault="007B4AC9" w:rsidP="007B4AC9">
      <w:pPr>
        <w:outlineLvl w:val="0"/>
        <w:rPr>
          <w:rFonts w:asciiTheme="minorHAnsi" w:hAnsiTheme="minorHAnsi" w:cstheme="minorHAnsi"/>
          <w:b/>
          <w:bCs/>
          <w:u w:val="single"/>
        </w:rPr>
      </w:pPr>
    </w:p>
    <w:p w:rsidR="007B4AC9" w:rsidRPr="00A86AAD" w:rsidRDefault="007B4AC9" w:rsidP="007B4AC9">
      <w:pPr>
        <w:jc w:val="center"/>
        <w:outlineLvl w:val="0"/>
        <w:rPr>
          <w:rFonts w:asciiTheme="minorHAnsi" w:hAnsiTheme="minorHAnsi" w:cstheme="minorHAnsi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2868"/>
        <w:gridCol w:w="2525"/>
        <w:gridCol w:w="2164"/>
      </w:tblGrid>
      <w:tr w:rsidR="007B4AC9" w:rsidRPr="00A86AAD" w:rsidTr="0068311D">
        <w:trPr>
          <w:trHeight w:val="485"/>
        </w:trPr>
        <w:tc>
          <w:tcPr>
            <w:tcW w:w="711" w:type="dxa"/>
          </w:tcPr>
          <w:p w:rsidR="007B4AC9" w:rsidRPr="00A86AAD" w:rsidRDefault="007B4AC9" w:rsidP="00214258">
            <w:pPr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A86AAD">
              <w:rPr>
                <w:rFonts w:asciiTheme="minorHAnsi" w:hAnsiTheme="minorHAnsi" w:cstheme="minorHAnsi"/>
                <w:b/>
                <w:bCs/>
              </w:rPr>
              <w:t>S.No</w:t>
            </w:r>
            <w:proofErr w:type="spellEnd"/>
            <w:r w:rsidRPr="00A86AAD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  <w:tc>
          <w:tcPr>
            <w:tcW w:w="2868" w:type="dxa"/>
          </w:tcPr>
          <w:p w:rsidR="007B4AC9" w:rsidRPr="00A86AAD" w:rsidRDefault="007B4AC9" w:rsidP="00214258">
            <w:pPr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r w:rsidRPr="00A86AAD">
              <w:rPr>
                <w:rFonts w:asciiTheme="minorHAnsi" w:hAnsiTheme="minorHAnsi" w:cstheme="minorHAnsi"/>
                <w:b/>
                <w:bCs/>
              </w:rPr>
              <w:t>Objective</w:t>
            </w:r>
            <w:r w:rsidR="0068311D">
              <w:rPr>
                <w:rFonts w:asciiTheme="minorHAnsi" w:hAnsiTheme="minorHAnsi" w:cstheme="minorHAnsi"/>
                <w:b/>
                <w:bCs/>
              </w:rPr>
              <w:t>s</w:t>
            </w:r>
          </w:p>
        </w:tc>
        <w:tc>
          <w:tcPr>
            <w:tcW w:w="2525" w:type="dxa"/>
          </w:tcPr>
          <w:p w:rsidR="007B4AC9" w:rsidRPr="00A86AAD" w:rsidRDefault="007B4AC9" w:rsidP="00214258">
            <w:pPr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r w:rsidRPr="00A86AAD">
              <w:rPr>
                <w:rFonts w:asciiTheme="minorHAnsi" w:hAnsiTheme="minorHAnsi" w:cstheme="minorHAnsi"/>
                <w:b/>
                <w:bCs/>
              </w:rPr>
              <w:t>Actions</w:t>
            </w:r>
          </w:p>
        </w:tc>
        <w:tc>
          <w:tcPr>
            <w:tcW w:w="2164" w:type="dxa"/>
          </w:tcPr>
          <w:p w:rsidR="007B4AC9" w:rsidRPr="00A86AAD" w:rsidRDefault="007B4AC9" w:rsidP="00214258">
            <w:pPr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r w:rsidRPr="00A86AAD">
              <w:rPr>
                <w:rFonts w:asciiTheme="minorHAnsi" w:hAnsiTheme="minorHAnsi" w:cstheme="minorHAnsi"/>
                <w:b/>
                <w:bCs/>
              </w:rPr>
              <w:t>Measures</w:t>
            </w:r>
          </w:p>
        </w:tc>
      </w:tr>
      <w:tr w:rsidR="007B4AC9" w:rsidRPr="00A86AAD" w:rsidTr="0068311D">
        <w:trPr>
          <w:trHeight w:val="485"/>
        </w:trPr>
        <w:tc>
          <w:tcPr>
            <w:tcW w:w="711" w:type="dxa"/>
          </w:tcPr>
          <w:p w:rsidR="007B4AC9" w:rsidRPr="00A86AAD" w:rsidRDefault="00BC375B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A86AAD">
              <w:rPr>
                <w:rFonts w:asciiTheme="minorHAnsi" w:hAnsiTheme="minorHAnsi" w:cstheme="minorHAnsi"/>
                <w:b/>
                <w:bCs/>
                <w:u w:val="single"/>
              </w:rPr>
              <w:t>1</w:t>
            </w:r>
          </w:p>
        </w:tc>
        <w:tc>
          <w:tcPr>
            <w:tcW w:w="2868" w:type="dxa"/>
          </w:tcPr>
          <w:p w:rsidR="007B4AC9" w:rsidRPr="00A86AAD" w:rsidRDefault="00DB7BF7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Style w:val="pslongeditbox1"/>
              </w:rPr>
              <w:t>Moving to enterprise services</w:t>
            </w:r>
          </w:p>
        </w:tc>
        <w:tc>
          <w:tcPr>
            <w:tcW w:w="2525" w:type="dxa"/>
          </w:tcPr>
          <w:p w:rsidR="007B4AC9" w:rsidRPr="00A86AAD" w:rsidRDefault="00DB7BF7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Pick the business stories and deliver</w:t>
            </w:r>
          </w:p>
        </w:tc>
        <w:tc>
          <w:tcPr>
            <w:tcW w:w="2164" w:type="dxa"/>
          </w:tcPr>
          <w:p w:rsidR="007B4AC9" w:rsidRPr="00A86AAD" w:rsidRDefault="00DB7BF7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Successful delivery</w:t>
            </w:r>
          </w:p>
        </w:tc>
      </w:tr>
      <w:tr w:rsidR="007B4AC9" w:rsidRPr="00A86AAD" w:rsidTr="0068311D">
        <w:trPr>
          <w:trHeight w:val="454"/>
        </w:trPr>
        <w:tc>
          <w:tcPr>
            <w:tcW w:w="711" w:type="dxa"/>
          </w:tcPr>
          <w:p w:rsidR="007B4AC9" w:rsidRPr="00A86AAD" w:rsidRDefault="00BC375B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A86AAD">
              <w:rPr>
                <w:rFonts w:asciiTheme="minorHAnsi" w:hAnsiTheme="minorHAnsi" w:cstheme="minorHAnsi"/>
                <w:b/>
                <w:bCs/>
                <w:u w:val="single"/>
              </w:rPr>
              <w:t>2</w:t>
            </w:r>
          </w:p>
        </w:tc>
        <w:tc>
          <w:tcPr>
            <w:tcW w:w="2868" w:type="dxa"/>
          </w:tcPr>
          <w:p w:rsidR="007B4AC9" w:rsidRPr="00A86AAD" w:rsidRDefault="00DB7BF7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Style w:val="pslongeditbox1"/>
              </w:rPr>
              <w:t>Move to new Testing stack to support</w:t>
            </w:r>
          </w:p>
        </w:tc>
        <w:tc>
          <w:tcPr>
            <w:tcW w:w="2525" w:type="dxa"/>
          </w:tcPr>
          <w:p w:rsidR="007B4AC9" w:rsidRPr="00A86AAD" w:rsidRDefault="00DB7BF7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Learn new test stacks like night watch</w:t>
            </w:r>
            <w:r w:rsidR="00943E8E">
              <w:rPr>
                <w:rFonts w:asciiTheme="minorHAnsi" w:hAnsiTheme="minorHAnsi" w:cstheme="minorHAnsi"/>
                <w:b/>
                <w:bCs/>
                <w:u w:val="single"/>
              </w:rPr>
              <w:t>, cucumber</w:t>
            </w:r>
            <w:r>
              <w:rPr>
                <w:rFonts w:asciiTheme="minorHAnsi" w:hAnsiTheme="minorHAnsi" w:cstheme="minorHAnsi"/>
                <w:b/>
                <w:bCs/>
                <w:u w:val="single"/>
              </w:rPr>
              <w:t xml:space="preserve"> and </w:t>
            </w:r>
            <w:r w:rsidRPr="00943E8E">
              <w:rPr>
                <w:rFonts w:asciiTheme="minorHAnsi" w:hAnsiTheme="minorHAnsi" w:cstheme="minorHAnsi"/>
                <w:b/>
                <w:bCs/>
                <w:u w:val="single"/>
              </w:rPr>
              <w:t>Gherkin</w:t>
            </w:r>
            <w:r w:rsidRPr="00943E8E">
              <w:rPr>
                <w:rFonts w:asciiTheme="minorHAnsi" w:hAnsiTheme="minorHAnsi" w:cstheme="minorHAnsi"/>
                <w:b/>
                <w:bCs/>
                <w:u w:val="single"/>
              </w:rPr>
              <w:t> </w:t>
            </w:r>
            <w:r>
              <w:rPr>
                <w:rFonts w:asciiTheme="minorHAnsi" w:hAnsiTheme="minorHAnsi" w:cstheme="minorHAnsi"/>
                <w:b/>
                <w:bCs/>
                <w:u w:val="single"/>
              </w:rPr>
              <w:t>and implement test stories</w:t>
            </w:r>
          </w:p>
        </w:tc>
        <w:tc>
          <w:tcPr>
            <w:tcW w:w="2164" w:type="dxa"/>
          </w:tcPr>
          <w:p w:rsidR="007B4AC9" w:rsidRPr="00A86AAD" w:rsidRDefault="00943E8E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Successful delivery of business user stories</w:t>
            </w:r>
          </w:p>
        </w:tc>
      </w:tr>
      <w:tr w:rsidR="007B4AC9" w:rsidRPr="00A86AAD" w:rsidTr="0068311D">
        <w:trPr>
          <w:trHeight w:val="485"/>
        </w:trPr>
        <w:tc>
          <w:tcPr>
            <w:tcW w:w="711" w:type="dxa"/>
          </w:tcPr>
          <w:p w:rsidR="007B4AC9" w:rsidRPr="00A86AAD" w:rsidRDefault="00BC375B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A86AAD">
              <w:rPr>
                <w:rFonts w:asciiTheme="minorHAnsi" w:hAnsiTheme="minorHAnsi" w:cstheme="minorHAnsi"/>
                <w:b/>
                <w:bCs/>
                <w:u w:val="single"/>
              </w:rPr>
              <w:t>3</w:t>
            </w:r>
          </w:p>
        </w:tc>
        <w:tc>
          <w:tcPr>
            <w:tcW w:w="2868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525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164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  <w:tr w:rsidR="007B4AC9" w:rsidRPr="00A86AAD" w:rsidTr="0068311D">
        <w:trPr>
          <w:trHeight w:val="514"/>
        </w:trPr>
        <w:tc>
          <w:tcPr>
            <w:tcW w:w="711" w:type="dxa"/>
          </w:tcPr>
          <w:p w:rsidR="007B4AC9" w:rsidRPr="00A86AAD" w:rsidRDefault="00BC375B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A86AAD">
              <w:rPr>
                <w:rFonts w:asciiTheme="minorHAnsi" w:hAnsiTheme="minorHAnsi" w:cstheme="minorHAnsi"/>
                <w:b/>
                <w:bCs/>
                <w:u w:val="single"/>
              </w:rPr>
              <w:t>4</w:t>
            </w:r>
          </w:p>
        </w:tc>
        <w:tc>
          <w:tcPr>
            <w:tcW w:w="2868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525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164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</w:tbl>
    <w:p w:rsidR="007B4AC9" w:rsidRPr="00A86AAD" w:rsidRDefault="007B4AC9" w:rsidP="007B4AC9">
      <w:pPr>
        <w:outlineLvl w:val="0"/>
        <w:rPr>
          <w:rFonts w:asciiTheme="minorHAnsi" w:hAnsiTheme="minorHAnsi" w:cstheme="minorHAnsi"/>
          <w:b/>
          <w:bCs/>
          <w:u w:val="single"/>
        </w:rPr>
      </w:pPr>
    </w:p>
    <w:p w:rsidR="007B4AC9" w:rsidRPr="00A86AAD" w:rsidRDefault="007B4AC9" w:rsidP="007B4AC9">
      <w:pPr>
        <w:outlineLvl w:val="0"/>
        <w:rPr>
          <w:rFonts w:asciiTheme="minorHAnsi" w:hAnsiTheme="minorHAnsi" w:cstheme="minorHAnsi"/>
          <w:b/>
          <w:bCs/>
          <w:u w:val="single"/>
        </w:rPr>
      </w:pPr>
    </w:p>
    <w:p w:rsidR="007B4AC9" w:rsidRPr="00A86AAD" w:rsidRDefault="00BC375B" w:rsidP="007B4AC9">
      <w:pPr>
        <w:jc w:val="center"/>
        <w:outlineLvl w:val="0"/>
        <w:rPr>
          <w:rFonts w:asciiTheme="minorHAnsi" w:hAnsiTheme="minorHAnsi" w:cstheme="minorHAnsi"/>
          <w:b/>
          <w:bCs/>
          <w:u w:val="single"/>
        </w:rPr>
      </w:pPr>
      <w:r w:rsidRPr="00A86AAD">
        <w:rPr>
          <w:rFonts w:asciiTheme="minorHAnsi" w:hAnsiTheme="minorHAnsi" w:cstheme="minorHAnsi"/>
          <w:b/>
          <w:bCs/>
          <w:u w:val="single"/>
        </w:rPr>
        <w:t>Training Need/</w:t>
      </w:r>
      <w:r w:rsidR="007B4AC9" w:rsidRPr="00A86AAD">
        <w:rPr>
          <w:rFonts w:asciiTheme="minorHAnsi" w:hAnsiTheme="minorHAnsi" w:cstheme="minorHAnsi"/>
          <w:b/>
          <w:bCs/>
          <w:u w:val="single"/>
        </w:rPr>
        <w:t>Skill Gaps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2902"/>
        <w:gridCol w:w="2525"/>
        <w:gridCol w:w="2172"/>
      </w:tblGrid>
      <w:tr w:rsidR="007B4AC9" w:rsidRPr="00A86AAD" w:rsidTr="0068311D">
        <w:trPr>
          <w:trHeight w:val="490"/>
        </w:trPr>
        <w:tc>
          <w:tcPr>
            <w:tcW w:w="713" w:type="dxa"/>
          </w:tcPr>
          <w:p w:rsidR="007B4AC9" w:rsidRPr="00A86AAD" w:rsidRDefault="007B4AC9" w:rsidP="00214258">
            <w:pPr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A86AAD">
              <w:rPr>
                <w:rFonts w:asciiTheme="minorHAnsi" w:hAnsiTheme="minorHAnsi" w:cstheme="minorHAnsi"/>
                <w:b/>
                <w:bCs/>
              </w:rPr>
              <w:t>S.No</w:t>
            </w:r>
            <w:proofErr w:type="spellEnd"/>
            <w:r w:rsidRPr="00A86AAD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  <w:tc>
          <w:tcPr>
            <w:tcW w:w="2902" w:type="dxa"/>
          </w:tcPr>
          <w:p w:rsidR="007B4AC9" w:rsidRPr="00A86AAD" w:rsidRDefault="007B4AC9" w:rsidP="00214258">
            <w:pPr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r w:rsidRPr="00A86AAD">
              <w:rPr>
                <w:rFonts w:asciiTheme="minorHAnsi" w:hAnsiTheme="minorHAnsi" w:cstheme="minorHAnsi"/>
                <w:b/>
                <w:bCs/>
              </w:rPr>
              <w:t>Skill To be Developed</w:t>
            </w:r>
          </w:p>
        </w:tc>
        <w:tc>
          <w:tcPr>
            <w:tcW w:w="2525" w:type="dxa"/>
          </w:tcPr>
          <w:p w:rsidR="007B4AC9" w:rsidRPr="00A86AAD" w:rsidRDefault="007B4AC9" w:rsidP="00214258">
            <w:pPr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r w:rsidRPr="00A86AAD">
              <w:rPr>
                <w:rFonts w:asciiTheme="minorHAnsi" w:hAnsiTheme="minorHAnsi" w:cstheme="minorHAnsi"/>
                <w:b/>
                <w:bCs/>
              </w:rPr>
              <w:t>What I will Do</w:t>
            </w:r>
          </w:p>
        </w:tc>
        <w:tc>
          <w:tcPr>
            <w:tcW w:w="2172" w:type="dxa"/>
          </w:tcPr>
          <w:p w:rsidR="007B4AC9" w:rsidRPr="00A86AAD" w:rsidRDefault="007B4AC9" w:rsidP="00214258">
            <w:pPr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r w:rsidRPr="00A86AAD">
              <w:rPr>
                <w:rFonts w:asciiTheme="minorHAnsi" w:hAnsiTheme="minorHAnsi" w:cstheme="minorHAnsi"/>
                <w:b/>
                <w:bCs/>
              </w:rPr>
              <w:t>Measure of Success</w:t>
            </w:r>
          </w:p>
        </w:tc>
      </w:tr>
      <w:tr w:rsidR="007B4AC9" w:rsidRPr="00A86AAD" w:rsidTr="0068311D">
        <w:trPr>
          <w:trHeight w:val="490"/>
        </w:trPr>
        <w:tc>
          <w:tcPr>
            <w:tcW w:w="713" w:type="dxa"/>
          </w:tcPr>
          <w:p w:rsidR="007B4AC9" w:rsidRPr="00A86AAD" w:rsidRDefault="00BC375B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A86AAD">
              <w:rPr>
                <w:rFonts w:asciiTheme="minorHAnsi" w:hAnsiTheme="minorHAnsi" w:cstheme="minorHAnsi"/>
                <w:b/>
                <w:bCs/>
                <w:u w:val="single"/>
              </w:rPr>
              <w:t>1</w:t>
            </w:r>
          </w:p>
        </w:tc>
        <w:tc>
          <w:tcPr>
            <w:tcW w:w="2902" w:type="dxa"/>
          </w:tcPr>
          <w:p w:rsidR="007B4AC9" w:rsidRPr="00A86AAD" w:rsidRDefault="00943E8E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Node and react</w:t>
            </w:r>
          </w:p>
        </w:tc>
        <w:tc>
          <w:tcPr>
            <w:tcW w:w="2525" w:type="dxa"/>
          </w:tcPr>
          <w:p w:rsidR="007B4AC9" w:rsidRPr="00A86AAD" w:rsidRDefault="00943E8E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POC</w:t>
            </w:r>
          </w:p>
        </w:tc>
        <w:tc>
          <w:tcPr>
            <w:tcW w:w="2172" w:type="dxa"/>
          </w:tcPr>
          <w:p w:rsidR="007B4AC9" w:rsidRPr="00A86AAD" w:rsidRDefault="00943E8E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Able to pick the business user stories</w:t>
            </w:r>
          </w:p>
        </w:tc>
      </w:tr>
      <w:tr w:rsidR="007B4AC9" w:rsidRPr="00A86AAD" w:rsidTr="0068311D">
        <w:trPr>
          <w:trHeight w:val="490"/>
        </w:trPr>
        <w:tc>
          <w:tcPr>
            <w:tcW w:w="713" w:type="dxa"/>
          </w:tcPr>
          <w:p w:rsidR="007B4AC9" w:rsidRPr="00A86AAD" w:rsidRDefault="00BC375B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A86AAD">
              <w:rPr>
                <w:rFonts w:asciiTheme="minorHAnsi" w:hAnsiTheme="minorHAnsi" w:cstheme="minorHAnsi"/>
                <w:b/>
                <w:bCs/>
                <w:u w:val="single"/>
              </w:rPr>
              <w:t>2</w:t>
            </w:r>
          </w:p>
        </w:tc>
        <w:tc>
          <w:tcPr>
            <w:tcW w:w="2902" w:type="dxa"/>
          </w:tcPr>
          <w:p w:rsidR="007B4AC9" w:rsidRPr="00A86AAD" w:rsidRDefault="00943E8E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Jenkins</w:t>
            </w:r>
          </w:p>
        </w:tc>
        <w:tc>
          <w:tcPr>
            <w:tcW w:w="2525" w:type="dxa"/>
          </w:tcPr>
          <w:p w:rsidR="007B4AC9" w:rsidRPr="00A86AAD" w:rsidRDefault="00943E8E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POC</w:t>
            </w:r>
          </w:p>
        </w:tc>
        <w:tc>
          <w:tcPr>
            <w:tcW w:w="2172" w:type="dxa"/>
          </w:tcPr>
          <w:p w:rsidR="007B4AC9" w:rsidRPr="00A86AAD" w:rsidRDefault="00943E8E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 xml:space="preserve">Able to create pipe- line </w:t>
            </w:r>
          </w:p>
        </w:tc>
      </w:tr>
      <w:tr w:rsidR="007B4AC9" w:rsidRPr="00A86AAD" w:rsidTr="0068311D">
        <w:trPr>
          <w:trHeight w:val="490"/>
        </w:trPr>
        <w:tc>
          <w:tcPr>
            <w:tcW w:w="713" w:type="dxa"/>
          </w:tcPr>
          <w:p w:rsidR="007B4AC9" w:rsidRPr="00A86AAD" w:rsidRDefault="00BC375B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A86AAD">
              <w:rPr>
                <w:rFonts w:asciiTheme="minorHAnsi" w:hAnsiTheme="minorHAnsi" w:cstheme="minorHAnsi"/>
                <w:b/>
                <w:bCs/>
                <w:u w:val="single"/>
              </w:rPr>
              <w:t>3</w:t>
            </w:r>
          </w:p>
        </w:tc>
        <w:tc>
          <w:tcPr>
            <w:tcW w:w="2902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525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172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  <w:tr w:rsidR="0068311D" w:rsidRPr="00A86AAD" w:rsidTr="0068311D">
        <w:trPr>
          <w:trHeight w:val="490"/>
        </w:trPr>
        <w:tc>
          <w:tcPr>
            <w:tcW w:w="713" w:type="dxa"/>
          </w:tcPr>
          <w:p w:rsidR="0068311D" w:rsidRPr="00A86AAD" w:rsidRDefault="0068311D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4</w:t>
            </w:r>
          </w:p>
        </w:tc>
        <w:tc>
          <w:tcPr>
            <w:tcW w:w="2902" w:type="dxa"/>
          </w:tcPr>
          <w:p w:rsidR="0068311D" w:rsidRPr="00A86AAD" w:rsidRDefault="0068311D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525" w:type="dxa"/>
          </w:tcPr>
          <w:p w:rsidR="0068311D" w:rsidRPr="00A86AAD" w:rsidRDefault="0068311D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172" w:type="dxa"/>
          </w:tcPr>
          <w:p w:rsidR="0068311D" w:rsidRPr="00A86AAD" w:rsidRDefault="0068311D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  <w:tr w:rsidR="0068311D" w:rsidRPr="00A86AAD" w:rsidTr="0068311D">
        <w:trPr>
          <w:trHeight w:val="490"/>
        </w:trPr>
        <w:tc>
          <w:tcPr>
            <w:tcW w:w="713" w:type="dxa"/>
          </w:tcPr>
          <w:p w:rsidR="0068311D" w:rsidRPr="00A86AAD" w:rsidRDefault="0068311D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5</w:t>
            </w:r>
          </w:p>
        </w:tc>
        <w:tc>
          <w:tcPr>
            <w:tcW w:w="2902" w:type="dxa"/>
          </w:tcPr>
          <w:p w:rsidR="0068311D" w:rsidRPr="00A86AAD" w:rsidRDefault="0068311D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525" w:type="dxa"/>
          </w:tcPr>
          <w:p w:rsidR="0068311D" w:rsidRPr="00A86AAD" w:rsidRDefault="0068311D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172" w:type="dxa"/>
          </w:tcPr>
          <w:p w:rsidR="0068311D" w:rsidRPr="00A86AAD" w:rsidRDefault="0068311D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</w:tbl>
    <w:p w:rsidR="007B4AC9" w:rsidRPr="00A86AAD" w:rsidRDefault="007B4AC9" w:rsidP="007B4AC9">
      <w:pPr>
        <w:jc w:val="center"/>
        <w:outlineLvl w:val="0"/>
        <w:rPr>
          <w:rFonts w:asciiTheme="minorHAnsi" w:hAnsiTheme="minorHAnsi" w:cstheme="minorHAnsi"/>
          <w:b/>
          <w:bCs/>
          <w:u w:val="single"/>
        </w:rPr>
      </w:pPr>
    </w:p>
    <w:p w:rsidR="007B4AC9" w:rsidRPr="00A86AAD" w:rsidRDefault="007B4AC9" w:rsidP="007B4AC9">
      <w:pPr>
        <w:jc w:val="center"/>
        <w:outlineLvl w:val="0"/>
        <w:rPr>
          <w:rFonts w:asciiTheme="minorHAnsi" w:hAnsiTheme="minorHAnsi" w:cstheme="minorHAnsi"/>
          <w:b/>
          <w:bCs/>
          <w:u w:val="single"/>
        </w:rPr>
      </w:pPr>
    </w:p>
    <w:p w:rsidR="007B4AC9" w:rsidRPr="00A86AAD" w:rsidRDefault="007B4AC9" w:rsidP="007B4AC9">
      <w:pPr>
        <w:jc w:val="center"/>
        <w:outlineLvl w:val="0"/>
        <w:rPr>
          <w:rFonts w:asciiTheme="minorHAnsi" w:hAnsiTheme="minorHAnsi" w:cstheme="minorHAnsi"/>
          <w:b/>
          <w:bCs/>
          <w:u w:val="single"/>
        </w:rPr>
      </w:pPr>
      <w:r w:rsidRPr="00A86AAD">
        <w:rPr>
          <w:rFonts w:asciiTheme="minorHAnsi" w:hAnsiTheme="minorHAnsi" w:cstheme="minorHAnsi"/>
          <w:b/>
          <w:bCs/>
          <w:u w:val="single"/>
        </w:rPr>
        <w:t xml:space="preserve">Personal Development Plan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2934"/>
        <w:gridCol w:w="2552"/>
        <w:gridCol w:w="2196"/>
      </w:tblGrid>
      <w:tr w:rsidR="007B4AC9" w:rsidRPr="00A86AAD" w:rsidTr="00F042CF">
        <w:trPr>
          <w:trHeight w:val="706"/>
        </w:trPr>
        <w:tc>
          <w:tcPr>
            <w:tcW w:w="721" w:type="dxa"/>
          </w:tcPr>
          <w:p w:rsidR="007B4AC9" w:rsidRPr="00A86AAD" w:rsidRDefault="007B4AC9" w:rsidP="00214258">
            <w:pPr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A86AAD">
              <w:rPr>
                <w:rFonts w:asciiTheme="minorHAnsi" w:hAnsiTheme="minorHAnsi" w:cstheme="minorHAnsi"/>
                <w:b/>
                <w:bCs/>
              </w:rPr>
              <w:t>S.No</w:t>
            </w:r>
            <w:proofErr w:type="spellEnd"/>
            <w:r w:rsidRPr="00A86AAD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  <w:tc>
          <w:tcPr>
            <w:tcW w:w="2934" w:type="dxa"/>
          </w:tcPr>
          <w:p w:rsidR="007B4AC9" w:rsidRPr="00A86AAD" w:rsidRDefault="007B4AC9" w:rsidP="00214258">
            <w:pPr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r w:rsidRPr="00A86AAD">
              <w:rPr>
                <w:rFonts w:asciiTheme="minorHAnsi" w:hAnsiTheme="minorHAnsi" w:cstheme="minorHAnsi"/>
                <w:b/>
                <w:bCs/>
              </w:rPr>
              <w:t>Skills To be Developed</w:t>
            </w:r>
          </w:p>
        </w:tc>
        <w:tc>
          <w:tcPr>
            <w:tcW w:w="2552" w:type="dxa"/>
          </w:tcPr>
          <w:p w:rsidR="007B4AC9" w:rsidRPr="00A86AAD" w:rsidRDefault="007B4AC9" w:rsidP="00214258">
            <w:pPr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r w:rsidRPr="00A86AAD">
              <w:rPr>
                <w:rFonts w:asciiTheme="minorHAnsi" w:hAnsiTheme="minorHAnsi" w:cstheme="minorHAnsi"/>
                <w:b/>
                <w:bCs/>
              </w:rPr>
              <w:t>What I will Do</w:t>
            </w:r>
          </w:p>
        </w:tc>
        <w:tc>
          <w:tcPr>
            <w:tcW w:w="2196" w:type="dxa"/>
          </w:tcPr>
          <w:p w:rsidR="007B4AC9" w:rsidRPr="00A86AAD" w:rsidRDefault="007B4AC9" w:rsidP="00214258">
            <w:pPr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r w:rsidRPr="00A86AAD">
              <w:rPr>
                <w:rFonts w:asciiTheme="minorHAnsi" w:hAnsiTheme="minorHAnsi" w:cstheme="minorHAnsi"/>
                <w:b/>
                <w:bCs/>
              </w:rPr>
              <w:t>Measure of Success</w:t>
            </w:r>
          </w:p>
        </w:tc>
      </w:tr>
      <w:tr w:rsidR="007B4AC9" w:rsidRPr="00A86AAD" w:rsidTr="00F042CF">
        <w:trPr>
          <w:trHeight w:val="754"/>
        </w:trPr>
        <w:tc>
          <w:tcPr>
            <w:tcW w:w="721" w:type="dxa"/>
          </w:tcPr>
          <w:p w:rsidR="007B4AC9" w:rsidRPr="00A86AAD" w:rsidRDefault="00BC375B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A86AAD">
              <w:rPr>
                <w:rFonts w:asciiTheme="minorHAnsi" w:hAnsiTheme="minorHAnsi" w:cstheme="minorHAnsi"/>
                <w:b/>
                <w:bCs/>
                <w:u w:val="single"/>
              </w:rPr>
              <w:t>1</w:t>
            </w:r>
          </w:p>
        </w:tc>
        <w:tc>
          <w:tcPr>
            <w:tcW w:w="2934" w:type="dxa"/>
          </w:tcPr>
          <w:p w:rsidR="007B4AC9" w:rsidRPr="00A86AAD" w:rsidRDefault="00943E8E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Learn open source technologies like GO</w:t>
            </w:r>
            <w:bookmarkStart w:id="0" w:name="_GoBack"/>
            <w:bookmarkEnd w:id="0"/>
          </w:p>
        </w:tc>
        <w:tc>
          <w:tcPr>
            <w:tcW w:w="2552" w:type="dxa"/>
          </w:tcPr>
          <w:p w:rsidR="007B4AC9" w:rsidRPr="00A86AAD" w:rsidRDefault="00943E8E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 xml:space="preserve">POC </w:t>
            </w:r>
          </w:p>
        </w:tc>
        <w:tc>
          <w:tcPr>
            <w:tcW w:w="2196" w:type="dxa"/>
          </w:tcPr>
          <w:p w:rsidR="007B4AC9" w:rsidRPr="00A86AAD" w:rsidRDefault="00943E8E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Able to implement in the project</w:t>
            </w:r>
          </w:p>
        </w:tc>
      </w:tr>
      <w:tr w:rsidR="007B4AC9" w:rsidRPr="00A86AAD" w:rsidTr="00F042CF">
        <w:trPr>
          <w:trHeight w:val="754"/>
        </w:trPr>
        <w:tc>
          <w:tcPr>
            <w:tcW w:w="721" w:type="dxa"/>
          </w:tcPr>
          <w:p w:rsidR="007B4AC9" w:rsidRPr="00A86AAD" w:rsidRDefault="00BC375B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A86AAD">
              <w:rPr>
                <w:rFonts w:asciiTheme="minorHAnsi" w:hAnsiTheme="minorHAnsi" w:cstheme="minorHAnsi"/>
                <w:b/>
                <w:bCs/>
                <w:u w:val="single"/>
              </w:rPr>
              <w:t>2</w:t>
            </w:r>
          </w:p>
        </w:tc>
        <w:tc>
          <w:tcPr>
            <w:tcW w:w="2934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552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196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  <w:tr w:rsidR="007B4AC9" w:rsidRPr="00A86AAD" w:rsidTr="00F042CF">
        <w:trPr>
          <w:trHeight w:val="800"/>
        </w:trPr>
        <w:tc>
          <w:tcPr>
            <w:tcW w:w="721" w:type="dxa"/>
          </w:tcPr>
          <w:p w:rsidR="007B4AC9" w:rsidRPr="00A86AAD" w:rsidRDefault="00BC375B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A86AAD">
              <w:rPr>
                <w:rFonts w:asciiTheme="minorHAnsi" w:hAnsiTheme="minorHAnsi" w:cstheme="minorHAnsi"/>
                <w:b/>
                <w:bCs/>
                <w:u w:val="single"/>
              </w:rPr>
              <w:t>3</w:t>
            </w:r>
          </w:p>
        </w:tc>
        <w:tc>
          <w:tcPr>
            <w:tcW w:w="2934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552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196" w:type="dxa"/>
          </w:tcPr>
          <w:p w:rsidR="007B4AC9" w:rsidRPr="00A86AAD" w:rsidRDefault="007B4AC9" w:rsidP="00214258">
            <w:pPr>
              <w:outlineLvl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</w:tbl>
    <w:p w:rsidR="007B4AC9" w:rsidRPr="00A86AAD" w:rsidRDefault="007B4AC9" w:rsidP="007B4AC9">
      <w:pPr>
        <w:jc w:val="center"/>
        <w:outlineLvl w:val="0"/>
        <w:rPr>
          <w:rFonts w:asciiTheme="minorHAnsi" w:hAnsiTheme="minorHAnsi" w:cstheme="minorHAnsi"/>
          <w:b/>
          <w:bCs/>
          <w:u w:val="single"/>
        </w:rPr>
      </w:pPr>
    </w:p>
    <w:p w:rsidR="007B4AC9" w:rsidRPr="00A86AAD" w:rsidRDefault="007B4AC9" w:rsidP="007B4AC9">
      <w:pPr>
        <w:jc w:val="right"/>
        <w:outlineLvl w:val="0"/>
        <w:rPr>
          <w:rFonts w:asciiTheme="minorHAnsi" w:hAnsiTheme="minorHAnsi" w:cstheme="minorHAnsi"/>
          <w:b/>
          <w:bCs/>
          <w:u w:val="single"/>
        </w:rPr>
      </w:pPr>
    </w:p>
    <w:p w:rsidR="00F042CF" w:rsidRDefault="00F042CF" w:rsidP="00F042CF">
      <w:pPr>
        <w:pStyle w:val="Bulletlevel1"/>
        <w:numPr>
          <w:ilvl w:val="0"/>
          <w:numId w:val="0"/>
        </w:numPr>
        <w:spacing w:line="276" w:lineRule="auto"/>
        <w:ind w:left="284" w:right="566" w:hanging="284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*</w:t>
      </w:r>
      <w:r w:rsidRPr="00F042CF">
        <w:rPr>
          <w:rFonts w:asciiTheme="minorHAnsi" w:hAnsiTheme="minorHAnsi" w:cstheme="minorHAnsi"/>
          <w:sz w:val="20"/>
        </w:rPr>
        <w:t xml:space="preserve">could be the same as the Colleague’s objectives as part of the annual/mid-year P&amp;D. </w:t>
      </w:r>
    </w:p>
    <w:p w:rsidR="00F042CF" w:rsidRPr="00F042CF" w:rsidRDefault="00F042CF" w:rsidP="00F042CF">
      <w:pPr>
        <w:pStyle w:val="Bulletlevel1"/>
        <w:numPr>
          <w:ilvl w:val="0"/>
          <w:numId w:val="0"/>
        </w:numPr>
        <w:spacing w:line="276" w:lineRule="auto"/>
        <w:ind w:left="284" w:right="566" w:hanging="284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At times, </w:t>
      </w:r>
      <w:r w:rsidRPr="00F042CF">
        <w:rPr>
          <w:rFonts w:asciiTheme="minorHAnsi" w:hAnsiTheme="minorHAnsi" w:cstheme="minorHAnsi"/>
          <w:sz w:val="20"/>
        </w:rPr>
        <w:t>the objectives may be different from the colleague’s P&amp;D Objectives</w:t>
      </w:r>
    </w:p>
    <w:p w:rsidR="007B4AC9" w:rsidRPr="00A86AAD" w:rsidRDefault="007B4AC9" w:rsidP="007B4AC9">
      <w:pPr>
        <w:jc w:val="right"/>
        <w:outlineLvl w:val="0"/>
        <w:rPr>
          <w:rFonts w:asciiTheme="minorHAnsi" w:hAnsiTheme="minorHAnsi" w:cstheme="minorHAnsi"/>
          <w:b/>
          <w:bCs/>
          <w:u w:val="single"/>
        </w:rPr>
      </w:pPr>
    </w:p>
    <w:p w:rsidR="007B4AC9" w:rsidRPr="00A86AAD" w:rsidRDefault="007B4AC9" w:rsidP="007B4AC9">
      <w:pPr>
        <w:jc w:val="right"/>
        <w:outlineLvl w:val="0"/>
        <w:rPr>
          <w:rFonts w:asciiTheme="minorHAnsi" w:hAnsiTheme="minorHAnsi" w:cstheme="minorHAnsi"/>
          <w:b/>
          <w:bCs/>
          <w:u w:val="single"/>
        </w:rPr>
      </w:pPr>
    </w:p>
    <w:p w:rsidR="007B4AC9" w:rsidRPr="00A86AAD" w:rsidRDefault="007B4AC9" w:rsidP="007B4AC9">
      <w:pPr>
        <w:jc w:val="right"/>
        <w:outlineLvl w:val="0"/>
        <w:rPr>
          <w:rFonts w:asciiTheme="minorHAnsi" w:hAnsiTheme="minorHAnsi" w:cstheme="minorHAnsi"/>
          <w:b/>
          <w:bCs/>
          <w:u w:val="single"/>
        </w:rPr>
      </w:pPr>
    </w:p>
    <w:p w:rsidR="007B4AC9" w:rsidRPr="00A86AAD" w:rsidRDefault="007B4AC9" w:rsidP="007B4AC9">
      <w:pPr>
        <w:jc w:val="right"/>
        <w:outlineLvl w:val="0"/>
        <w:rPr>
          <w:rFonts w:asciiTheme="minorHAnsi" w:hAnsiTheme="minorHAnsi" w:cstheme="minorHAnsi"/>
          <w:b/>
          <w:bCs/>
          <w:u w:val="single"/>
        </w:rPr>
      </w:pPr>
    </w:p>
    <w:p w:rsidR="007B4AC9" w:rsidRPr="00A86AAD" w:rsidRDefault="007B4AC9" w:rsidP="007B4AC9">
      <w:pPr>
        <w:jc w:val="right"/>
        <w:outlineLvl w:val="0"/>
        <w:rPr>
          <w:rFonts w:asciiTheme="minorHAnsi" w:hAnsiTheme="minorHAnsi" w:cstheme="minorHAnsi"/>
          <w:b/>
          <w:bCs/>
          <w:u w:val="single"/>
        </w:rPr>
      </w:pPr>
    </w:p>
    <w:sectPr w:rsidR="007B4AC9" w:rsidRPr="00A86AAD" w:rsidSect="009A21A6">
      <w:headerReference w:type="default" r:id="rId8"/>
      <w:footerReference w:type="default" r:id="rId9"/>
      <w:pgSz w:w="11907" w:h="16839" w:code="9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5D3" w:rsidRDefault="006245D3">
      <w:r>
        <w:separator/>
      </w:r>
    </w:p>
  </w:endnote>
  <w:endnote w:type="continuationSeparator" w:id="0">
    <w:p w:rsidR="006245D3" w:rsidRDefault="00624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urich Blk BT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Zurich BT">
    <w:altName w:val="Arial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912" w:rsidRDefault="006245D3" w:rsidP="00C4441A">
    <w:pPr>
      <w:pStyle w:val="head11"/>
    </w:pPr>
    <w:sdt>
      <w:sdtPr>
        <w:id w:val="-523479501"/>
        <w:docPartObj>
          <w:docPartGallery w:val="Page Numbers (Bottom of Page)"/>
          <w:docPartUnique/>
        </w:docPartObj>
      </w:sdtPr>
      <w:sdtEndPr/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 w:rsidR="009F1912" w:rsidRPr="002D341D">
              <w:t xml:space="preserve">Disclaimer: This document is the sole property of Tesco Bengaluru. Any use or duplication of this document without express permission </w:t>
            </w:r>
            <w:r w:rsidR="009F1912">
              <w:t xml:space="preserve">from the Talent team </w:t>
            </w:r>
            <w:r w:rsidR="009F1912" w:rsidRPr="002D341D">
              <w:t>is strictly forbidden.</w:t>
            </w:r>
          </w:sdtContent>
        </w:sdt>
      </w:sdtContent>
    </w:sdt>
    <w:r w:rsidR="009F1912">
      <w:tab/>
    </w:r>
    <w:r w:rsidR="009F1912">
      <w:tab/>
      <w:t xml:space="preserve">   </w:t>
    </w:r>
  </w:p>
  <w:p w:rsidR="009F1912" w:rsidRPr="00C4441A" w:rsidRDefault="009F1912" w:rsidP="00C4441A">
    <w:pPr>
      <w:pStyle w:val="head11"/>
      <w:ind w:left="7200"/>
    </w:pPr>
    <w:r>
      <w:t xml:space="preserve">   </w:t>
    </w:r>
    <w:r w:rsidRPr="00416EDE">
      <w:t xml:space="preserve">Page </w:t>
    </w:r>
    <w:r w:rsidRPr="00416EDE">
      <w:rPr>
        <w:b/>
        <w:bCs/>
      </w:rPr>
      <w:fldChar w:fldCharType="begin"/>
    </w:r>
    <w:r w:rsidRPr="00416EDE">
      <w:rPr>
        <w:b/>
        <w:bCs/>
      </w:rPr>
      <w:instrText xml:space="preserve"> PAGE </w:instrText>
    </w:r>
    <w:r w:rsidRPr="00416EDE">
      <w:rPr>
        <w:b/>
        <w:bCs/>
      </w:rPr>
      <w:fldChar w:fldCharType="separate"/>
    </w:r>
    <w:r w:rsidR="00943E8E">
      <w:rPr>
        <w:b/>
        <w:bCs/>
        <w:noProof/>
      </w:rPr>
      <w:t>2</w:t>
    </w:r>
    <w:r w:rsidRPr="00416EDE">
      <w:rPr>
        <w:b/>
        <w:bCs/>
      </w:rPr>
      <w:fldChar w:fldCharType="end"/>
    </w:r>
    <w:r w:rsidRPr="00416EDE">
      <w:t xml:space="preserve"> of </w:t>
    </w:r>
    <w:r w:rsidRPr="00416EDE">
      <w:rPr>
        <w:b/>
        <w:bCs/>
      </w:rPr>
      <w:fldChar w:fldCharType="begin"/>
    </w:r>
    <w:r w:rsidRPr="00416EDE">
      <w:rPr>
        <w:b/>
        <w:bCs/>
      </w:rPr>
      <w:instrText xml:space="preserve"> NUMPAGES  </w:instrText>
    </w:r>
    <w:r w:rsidRPr="00416EDE">
      <w:rPr>
        <w:b/>
        <w:bCs/>
      </w:rPr>
      <w:fldChar w:fldCharType="separate"/>
    </w:r>
    <w:r w:rsidR="00943E8E">
      <w:rPr>
        <w:b/>
        <w:bCs/>
        <w:noProof/>
      </w:rPr>
      <w:t>2</w:t>
    </w:r>
    <w:r w:rsidRPr="00416EDE">
      <w:rPr>
        <w:b/>
        <w:bCs/>
      </w:rPr>
      <w:fldChar w:fldCharType="end"/>
    </w:r>
    <w:r>
      <w:rPr>
        <w:b/>
        <w:bCs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5D3" w:rsidRDefault="006245D3">
      <w:r>
        <w:separator/>
      </w:r>
    </w:p>
  </w:footnote>
  <w:footnote w:type="continuationSeparator" w:id="0">
    <w:p w:rsidR="006245D3" w:rsidRDefault="006245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62D" w:rsidRPr="00CE40AA" w:rsidRDefault="009F1912" w:rsidP="0049762D">
    <w:pPr>
      <w:pStyle w:val="Header"/>
      <w:ind w:left="-900"/>
      <w:rPr>
        <w:rFonts w:ascii="Arial" w:hAnsi="Arial" w:cs="Arial"/>
        <w:b/>
        <w:bCs/>
        <w:color w:val="1F497D"/>
        <w:sz w:val="22"/>
        <w:szCs w:val="22"/>
      </w:rPr>
    </w:pPr>
    <w:r>
      <w:rPr>
        <w:rFonts w:ascii="Arial" w:hAnsi="Arial" w:cs="Arial"/>
        <w:noProof/>
        <w:color w:val="000080"/>
      </w:rPr>
      <w:drawing>
        <wp:anchor distT="0" distB="0" distL="114300" distR="114300" simplePos="0" relativeHeight="251658240" behindDoc="1" locked="0" layoutInCell="1" allowOverlap="1" wp14:anchorId="14414B04" wp14:editId="27E78244">
          <wp:simplePos x="0" y="0"/>
          <wp:positionH relativeFrom="column">
            <wp:posOffset>4733925</wp:posOffset>
          </wp:positionH>
          <wp:positionV relativeFrom="paragraph">
            <wp:posOffset>-86360</wp:posOffset>
          </wp:positionV>
          <wp:extent cx="1307465" cy="287020"/>
          <wp:effectExtent l="0" t="0" r="0" b="0"/>
          <wp:wrapThrough wrapText="bothSides">
            <wp:wrapPolygon edited="0">
              <wp:start x="0" y="0"/>
              <wp:lineTo x="0" y="18637"/>
              <wp:lineTo x="10700" y="18637"/>
              <wp:lineTo x="21086" y="12903"/>
              <wp:lineTo x="21086" y="2867"/>
              <wp:lineTo x="10386" y="0"/>
              <wp:lineTo x="0" y="0"/>
            </wp:wrapPolygon>
          </wp:wrapThrough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0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07465" cy="287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1924">
      <w:rPr>
        <w:rFonts w:ascii="Arial" w:hAnsi="Arial" w:cs="Arial"/>
        <w:b/>
        <w:bCs/>
        <w:color w:val="1F497D"/>
        <w:sz w:val="22"/>
        <w:szCs w:val="22"/>
      </w:rPr>
      <w:t xml:space="preserve">                                                               </w:t>
    </w:r>
  </w:p>
  <w:p w:rsidR="009F1912" w:rsidRPr="00CE40AA" w:rsidRDefault="009F1912" w:rsidP="00CE40AA">
    <w:pPr>
      <w:pStyle w:val="Header"/>
      <w:ind w:left="-900"/>
      <w:jc w:val="center"/>
      <w:rPr>
        <w:rFonts w:ascii="Arial" w:hAnsi="Arial" w:cs="Arial"/>
        <w:b/>
        <w:bCs/>
        <w:color w:val="1F497D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RTF_Num 3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RTF_Num 7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00000004"/>
    <w:name w:val="RTF_Num 8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multilevel"/>
    <w:tmpl w:val="00000005"/>
    <w:name w:val="RTF_Num 10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RTF_Num 11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5" w15:restartNumberingAfterBreak="0">
    <w:nsid w:val="00957D23"/>
    <w:multiLevelType w:val="hybridMultilevel"/>
    <w:tmpl w:val="E1E00F8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4F247E"/>
    <w:multiLevelType w:val="singleLevel"/>
    <w:tmpl w:val="2626F1A0"/>
    <w:lvl w:ilvl="0">
      <w:start w:val="1"/>
      <w:numFmt w:val="bullet"/>
      <w:pStyle w:val="AA1stlevelbullet"/>
      <w:lvlText w:val="•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 w:val="0"/>
        <w:i w:val="0"/>
        <w:sz w:val="20"/>
      </w:rPr>
    </w:lvl>
  </w:abstractNum>
  <w:abstractNum w:abstractNumId="7" w15:restartNumberingAfterBreak="0">
    <w:nsid w:val="0BCA01CC"/>
    <w:multiLevelType w:val="singleLevel"/>
    <w:tmpl w:val="32F2B85A"/>
    <w:lvl w:ilvl="0">
      <w:start w:val="1"/>
      <w:numFmt w:val="bullet"/>
      <w:pStyle w:val="Bulletlevel1"/>
      <w:lvlText w:val="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b w:val="0"/>
        <w:i w:val="0"/>
        <w:sz w:val="16"/>
      </w:rPr>
    </w:lvl>
  </w:abstractNum>
  <w:abstractNum w:abstractNumId="8" w15:restartNumberingAfterBreak="0">
    <w:nsid w:val="2A4E305F"/>
    <w:multiLevelType w:val="hybridMultilevel"/>
    <w:tmpl w:val="0A5E20C6"/>
    <w:lvl w:ilvl="0" w:tplc="A91AE5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525DE"/>
    <w:multiLevelType w:val="hybridMultilevel"/>
    <w:tmpl w:val="11180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D5B7C"/>
    <w:multiLevelType w:val="hybridMultilevel"/>
    <w:tmpl w:val="C7FC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359A2"/>
    <w:multiLevelType w:val="hybridMultilevel"/>
    <w:tmpl w:val="EBE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5032A"/>
    <w:multiLevelType w:val="hybridMultilevel"/>
    <w:tmpl w:val="038ED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9061F"/>
    <w:multiLevelType w:val="hybridMultilevel"/>
    <w:tmpl w:val="1A908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2D6E9F"/>
    <w:multiLevelType w:val="hybridMultilevel"/>
    <w:tmpl w:val="0F208608"/>
    <w:lvl w:ilvl="0" w:tplc="6EC87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82BD0">
      <w:start w:val="235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3A2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CF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24A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6414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322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90A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0A7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2B400E1"/>
    <w:multiLevelType w:val="hybridMultilevel"/>
    <w:tmpl w:val="DA42B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D6AE7"/>
    <w:multiLevelType w:val="hybridMultilevel"/>
    <w:tmpl w:val="844CD8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D41329"/>
    <w:multiLevelType w:val="hybridMultilevel"/>
    <w:tmpl w:val="5DF2802E"/>
    <w:lvl w:ilvl="0" w:tplc="E30A7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6E9BC">
      <w:start w:val="2210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6EB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A8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0C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04D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4A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9C2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2C7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21042D0"/>
    <w:multiLevelType w:val="hybridMultilevel"/>
    <w:tmpl w:val="D29EA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04E97"/>
    <w:multiLevelType w:val="hybridMultilevel"/>
    <w:tmpl w:val="DFA202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BF6F3B"/>
    <w:multiLevelType w:val="hybridMultilevel"/>
    <w:tmpl w:val="D35A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D448B"/>
    <w:multiLevelType w:val="singleLevel"/>
    <w:tmpl w:val="E6002CD6"/>
    <w:lvl w:ilvl="0">
      <w:start w:val="1"/>
      <w:numFmt w:val="lowerLetter"/>
      <w:pStyle w:val="ParagraphNumbering"/>
      <w:lvlText w:val="(%1)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</w:abstractNum>
  <w:abstractNum w:abstractNumId="22" w15:restartNumberingAfterBreak="0">
    <w:nsid w:val="6BE334DB"/>
    <w:multiLevelType w:val="hybridMultilevel"/>
    <w:tmpl w:val="688E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FE40F2"/>
    <w:multiLevelType w:val="hybridMultilevel"/>
    <w:tmpl w:val="A6C44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5B250A"/>
    <w:multiLevelType w:val="hybridMultilevel"/>
    <w:tmpl w:val="4926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206CD2"/>
    <w:multiLevelType w:val="hybridMultilevel"/>
    <w:tmpl w:val="192AA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711D95"/>
    <w:multiLevelType w:val="hybridMultilevel"/>
    <w:tmpl w:val="0E788714"/>
    <w:lvl w:ilvl="0" w:tplc="AFAE2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2364">
      <w:start w:val="7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E2C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54F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47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2C8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721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9C8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86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D046558"/>
    <w:multiLevelType w:val="hybridMultilevel"/>
    <w:tmpl w:val="5760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36BF1"/>
    <w:multiLevelType w:val="hybridMultilevel"/>
    <w:tmpl w:val="7506FBC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19"/>
  </w:num>
  <w:num w:numId="4">
    <w:abstractNumId w:val="11"/>
  </w:num>
  <w:num w:numId="5">
    <w:abstractNumId w:val="8"/>
  </w:num>
  <w:num w:numId="6">
    <w:abstractNumId w:val="24"/>
  </w:num>
  <w:num w:numId="7">
    <w:abstractNumId w:val="27"/>
  </w:num>
  <w:num w:numId="8">
    <w:abstractNumId w:val="10"/>
  </w:num>
  <w:num w:numId="9">
    <w:abstractNumId w:val="20"/>
  </w:num>
  <w:num w:numId="10">
    <w:abstractNumId w:val="14"/>
  </w:num>
  <w:num w:numId="11">
    <w:abstractNumId w:val="26"/>
  </w:num>
  <w:num w:numId="12">
    <w:abstractNumId w:val="17"/>
  </w:num>
  <w:num w:numId="13">
    <w:abstractNumId w:val="12"/>
  </w:num>
  <w:num w:numId="14">
    <w:abstractNumId w:val="9"/>
  </w:num>
  <w:num w:numId="15">
    <w:abstractNumId w:val="13"/>
  </w:num>
  <w:num w:numId="16">
    <w:abstractNumId w:val="7"/>
  </w:num>
  <w:num w:numId="17">
    <w:abstractNumId w:val="28"/>
  </w:num>
  <w:num w:numId="18">
    <w:abstractNumId w:val="22"/>
  </w:num>
  <w:num w:numId="19">
    <w:abstractNumId w:val="18"/>
  </w:num>
  <w:num w:numId="20">
    <w:abstractNumId w:val="16"/>
  </w:num>
  <w:num w:numId="21">
    <w:abstractNumId w:val="23"/>
  </w:num>
  <w:num w:numId="22">
    <w:abstractNumId w:val="25"/>
  </w:num>
  <w:num w:numId="23">
    <w:abstractNumId w:val="15"/>
  </w:num>
  <w:num w:numId="24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C1"/>
    <w:rsid w:val="0000494B"/>
    <w:rsid w:val="00004DE9"/>
    <w:rsid w:val="00007DA1"/>
    <w:rsid w:val="00021E3B"/>
    <w:rsid w:val="000656B9"/>
    <w:rsid w:val="00074475"/>
    <w:rsid w:val="00075B9D"/>
    <w:rsid w:val="00085859"/>
    <w:rsid w:val="00087A44"/>
    <w:rsid w:val="00095852"/>
    <w:rsid w:val="000A18D4"/>
    <w:rsid w:val="000A2E22"/>
    <w:rsid w:val="000A4E88"/>
    <w:rsid w:val="000A5F89"/>
    <w:rsid w:val="000B079E"/>
    <w:rsid w:val="000B100B"/>
    <w:rsid w:val="000B3CAF"/>
    <w:rsid w:val="000B6E69"/>
    <w:rsid w:val="000B7B9A"/>
    <w:rsid w:val="000C0ABB"/>
    <w:rsid w:val="000C0C48"/>
    <w:rsid w:val="000C16FE"/>
    <w:rsid w:val="000C5BBD"/>
    <w:rsid w:val="000D4906"/>
    <w:rsid w:val="000D5AC8"/>
    <w:rsid w:val="000E0D85"/>
    <w:rsid w:val="000E72F7"/>
    <w:rsid w:val="000F0BEF"/>
    <w:rsid w:val="001072BF"/>
    <w:rsid w:val="001207E9"/>
    <w:rsid w:val="00125423"/>
    <w:rsid w:val="001409E2"/>
    <w:rsid w:val="00140D3C"/>
    <w:rsid w:val="001504CA"/>
    <w:rsid w:val="00160BF4"/>
    <w:rsid w:val="00162638"/>
    <w:rsid w:val="00174BA5"/>
    <w:rsid w:val="0018273D"/>
    <w:rsid w:val="001A09E2"/>
    <w:rsid w:val="001A1335"/>
    <w:rsid w:val="001A1E17"/>
    <w:rsid w:val="001A6A9F"/>
    <w:rsid w:val="001A70E7"/>
    <w:rsid w:val="001C0A6C"/>
    <w:rsid w:val="001C0DC9"/>
    <w:rsid w:val="001C3054"/>
    <w:rsid w:val="001C4C3F"/>
    <w:rsid w:val="001C71F5"/>
    <w:rsid w:val="001C7700"/>
    <w:rsid w:val="001E09DC"/>
    <w:rsid w:val="001E403D"/>
    <w:rsid w:val="001F018A"/>
    <w:rsid w:val="002012B3"/>
    <w:rsid w:val="00210453"/>
    <w:rsid w:val="00226994"/>
    <w:rsid w:val="00230ACE"/>
    <w:rsid w:val="0023357A"/>
    <w:rsid w:val="00233C4F"/>
    <w:rsid w:val="002368E4"/>
    <w:rsid w:val="00243FE5"/>
    <w:rsid w:val="00244B03"/>
    <w:rsid w:val="00253E06"/>
    <w:rsid w:val="00263267"/>
    <w:rsid w:val="00267D8E"/>
    <w:rsid w:val="00277816"/>
    <w:rsid w:val="0028009F"/>
    <w:rsid w:val="00283D2F"/>
    <w:rsid w:val="00284B98"/>
    <w:rsid w:val="00284FA1"/>
    <w:rsid w:val="0028665F"/>
    <w:rsid w:val="002940CC"/>
    <w:rsid w:val="00294CA9"/>
    <w:rsid w:val="002A0F85"/>
    <w:rsid w:val="002A2068"/>
    <w:rsid w:val="002A2F3E"/>
    <w:rsid w:val="002A4278"/>
    <w:rsid w:val="002B0642"/>
    <w:rsid w:val="002B37AE"/>
    <w:rsid w:val="002B5BC1"/>
    <w:rsid w:val="002C1566"/>
    <w:rsid w:val="002C18C7"/>
    <w:rsid w:val="002C3413"/>
    <w:rsid w:val="002C358E"/>
    <w:rsid w:val="002D32A6"/>
    <w:rsid w:val="002D3FCA"/>
    <w:rsid w:val="002D4B37"/>
    <w:rsid w:val="002D576A"/>
    <w:rsid w:val="002E1E45"/>
    <w:rsid w:val="002E2FFC"/>
    <w:rsid w:val="002F00E3"/>
    <w:rsid w:val="002F4037"/>
    <w:rsid w:val="002F4135"/>
    <w:rsid w:val="00307F90"/>
    <w:rsid w:val="00311C50"/>
    <w:rsid w:val="00330DB3"/>
    <w:rsid w:val="00333E68"/>
    <w:rsid w:val="00335258"/>
    <w:rsid w:val="00344CA9"/>
    <w:rsid w:val="003530DE"/>
    <w:rsid w:val="00353315"/>
    <w:rsid w:val="00357658"/>
    <w:rsid w:val="00363872"/>
    <w:rsid w:val="0036589D"/>
    <w:rsid w:val="00376419"/>
    <w:rsid w:val="00384D5D"/>
    <w:rsid w:val="00396F25"/>
    <w:rsid w:val="003A2906"/>
    <w:rsid w:val="003A7204"/>
    <w:rsid w:val="003B0180"/>
    <w:rsid w:val="003B0BE5"/>
    <w:rsid w:val="003B266D"/>
    <w:rsid w:val="003B325A"/>
    <w:rsid w:val="003B4B13"/>
    <w:rsid w:val="003D028D"/>
    <w:rsid w:val="003D0EE3"/>
    <w:rsid w:val="003D47B1"/>
    <w:rsid w:val="003E124B"/>
    <w:rsid w:val="003F30C3"/>
    <w:rsid w:val="003F366F"/>
    <w:rsid w:val="003F6BC7"/>
    <w:rsid w:val="00410A48"/>
    <w:rsid w:val="00412001"/>
    <w:rsid w:val="00416EDE"/>
    <w:rsid w:val="00433E82"/>
    <w:rsid w:val="00435789"/>
    <w:rsid w:val="00440AA1"/>
    <w:rsid w:val="00441AB4"/>
    <w:rsid w:val="0045126C"/>
    <w:rsid w:val="00453D5A"/>
    <w:rsid w:val="00460988"/>
    <w:rsid w:val="00460D14"/>
    <w:rsid w:val="00466721"/>
    <w:rsid w:val="004768A5"/>
    <w:rsid w:val="00476BB3"/>
    <w:rsid w:val="00477F9D"/>
    <w:rsid w:val="00485A3E"/>
    <w:rsid w:val="00487F53"/>
    <w:rsid w:val="0049096A"/>
    <w:rsid w:val="00492D3A"/>
    <w:rsid w:val="0049762D"/>
    <w:rsid w:val="004A07D7"/>
    <w:rsid w:val="004A4B75"/>
    <w:rsid w:val="004B6C39"/>
    <w:rsid w:val="004C2818"/>
    <w:rsid w:val="004C7B2B"/>
    <w:rsid w:val="004D4B33"/>
    <w:rsid w:val="004D65B0"/>
    <w:rsid w:val="004E4CDF"/>
    <w:rsid w:val="004E5F14"/>
    <w:rsid w:val="004F13CF"/>
    <w:rsid w:val="004F6F67"/>
    <w:rsid w:val="004F6FC6"/>
    <w:rsid w:val="0050225B"/>
    <w:rsid w:val="005031D8"/>
    <w:rsid w:val="00503F72"/>
    <w:rsid w:val="00510D8F"/>
    <w:rsid w:val="00516178"/>
    <w:rsid w:val="00516FB0"/>
    <w:rsid w:val="00517817"/>
    <w:rsid w:val="00525A55"/>
    <w:rsid w:val="0052614A"/>
    <w:rsid w:val="00526870"/>
    <w:rsid w:val="00535D82"/>
    <w:rsid w:val="005402C0"/>
    <w:rsid w:val="005412D1"/>
    <w:rsid w:val="0055082A"/>
    <w:rsid w:val="0056353D"/>
    <w:rsid w:val="00563588"/>
    <w:rsid w:val="005644D5"/>
    <w:rsid w:val="00571995"/>
    <w:rsid w:val="00572F99"/>
    <w:rsid w:val="0057751C"/>
    <w:rsid w:val="005863A0"/>
    <w:rsid w:val="00593EE5"/>
    <w:rsid w:val="00596989"/>
    <w:rsid w:val="005A1B4B"/>
    <w:rsid w:val="005A55DF"/>
    <w:rsid w:val="005A7DEA"/>
    <w:rsid w:val="005B053F"/>
    <w:rsid w:val="005B3F43"/>
    <w:rsid w:val="005C1847"/>
    <w:rsid w:val="005C216A"/>
    <w:rsid w:val="005C6116"/>
    <w:rsid w:val="005D127D"/>
    <w:rsid w:val="005D3333"/>
    <w:rsid w:val="005E3711"/>
    <w:rsid w:val="005E4D43"/>
    <w:rsid w:val="005F7526"/>
    <w:rsid w:val="0060450D"/>
    <w:rsid w:val="00604D71"/>
    <w:rsid w:val="00606B4F"/>
    <w:rsid w:val="006077B9"/>
    <w:rsid w:val="006124DF"/>
    <w:rsid w:val="00612730"/>
    <w:rsid w:val="00614145"/>
    <w:rsid w:val="00614974"/>
    <w:rsid w:val="00616155"/>
    <w:rsid w:val="00617AEC"/>
    <w:rsid w:val="006245D3"/>
    <w:rsid w:val="00626E77"/>
    <w:rsid w:val="00630B97"/>
    <w:rsid w:val="00632AD6"/>
    <w:rsid w:val="0064263D"/>
    <w:rsid w:val="00646534"/>
    <w:rsid w:val="00646E64"/>
    <w:rsid w:val="00655B20"/>
    <w:rsid w:val="00663AB0"/>
    <w:rsid w:val="006641CB"/>
    <w:rsid w:val="00665642"/>
    <w:rsid w:val="006666C1"/>
    <w:rsid w:val="00667FC5"/>
    <w:rsid w:val="006705BF"/>
    <w:rsid w:val="00680E03"/>
    <w:rsid w:val="00681099"/>
    <w:rsid w:val="0068311D"/>
    <w:rsid w:val="00684471"/>
    <w:rsid w:val="00690F3E"/>
    <w:rsid w:val="00693BD1"/>
    <w:rsid w:val="006941EB"/>
    <w:rsid w:val="006950C1"/>
    <w:rsid w:val="006A36C5"/>
    <w:rsid w:val="006A3A4B"/>
    <w:rsid w:val="006A48E5"/>
    <w:rsid w:val="006A6434"/>
    <w:rsid w:val="006B11D7"/>
    <w:rsid w:val="006B1606"/>
    <w:rsid w:val="006C3FC3"/>
    <w:rsid w:val="006C5144"/>
    <w:rsid w:val="006C79C3"/>
    <w:rsid w:val="006D355F"/>
    <w:rsid w:val="006F3844"/>
    <w:rsid w:val="00702AB7"/>
    <w:rsid w:val="0070768F"/>
    <w:rsid w:val="0071043C"/>
    <w:rsid w:val="00710C07"/>
    <w:rsid w:val="00711846"/>
    <w:rsid w:val="007226F7"/>
    <w:rsid w:val="007270FA"/>
    <w:rsid w:val="0073321E"/>
    <w:rsid w:val="00734AE4"/>
    <w:rsid w:val="00744E41"/>
    <w:rsid w:val="00754BDA"/>
    <w:rsid w:val="00754E41"/>
    <w:rsid w:val="00762E00"/>
    <w:rsid w:val="00763657"/>
    <w:rsid w:val="00764361"/>
    <w:rsid w:val="00764EDA"/>
    <w:rsid w:val="0077061E"/>
    <w:rsid w:val="00770FF4"/>
    <w:rsid w:val="0078696E"/>
    <w:rsid w:val="007919A5"/>
    <w:rsid w:val="0079645B"/>
    <w:rsid w:val="007A090C"/>
    <w:rsid w:val="007A1ED5"/>
    <w:rsid w:val="007A342E"/>
    <w:rsid w:val="007A437A"/>
    <w:rsid w:val="007B0B86"/>
    <w:rsid w:val="007B37A6"/>
    <w:rsid w:val="007B4AC9"/>
    <w:rsid w:val="007B4B3C"/>
    <w:rsid w:val="007C4B39"/>
    <w:rsid w:val="007D5C66"/>
    <w:rsid w:val="007D7312"/>
    <w:rsid w:val="007E4E4F"/>
    <w:rsid w:val="007F1CAE"/>
    <w:rsid w:val="007F53F3"/>
    <w:rsid w:val="007F7C94"/>
    <w:rsid w:val="007F7DA7"/>
    <w:rsid w:val="008027DE"/>
    <w:rsid w:val="008043EF"/>
    <w:rsid w:val="00805474"/>
    <w:rsid w:val="0081306F"/>
    <w:rsid w:val="00816898"/>
    <w:rsid w:val="00823695"/>
    <w:rsid w:val="00824BAD"/>
    <w:rsid w:val="00825531"/>
    <w:rsid w:val="008316B0"/>
    <w:rsid w:val="00834539"/>
    <w:rsid w:val="0083510D"/>
    <w:rsid w:val="0084341E"/>
    <w:rsid w:val="008439E0"/>
    <w:rsid w:val="0085709B"/>
    <w:rsid w:val="00860625"/>
    <w:rsid w:val="0086588D"/>
    <w:rsid w:val="00875B1F"/>
    <w:rsid w:val="00877EE8"/>
    <w:rsid w:val="00886F6F"/>
    <w:rsid w:val="008969E1"/>
    <w:rsid w:val="008A41D8"/>
    <w:rsid w:val="008A4EBA"/>
    <w:rsid w:val="008B2E97"/>
    <w:rsid w:val="008B3489"/>
    <w:rsid w:val="008B3AED"/>
    <w:rsid w:val="008B4EAC"/>
    <w:rsid w:val="008B51F2"/>
    <w:rsid w:val="008F17EF"/>
    <w:rsid w:val="00900386"/>
    <w:rsid w:val="009035A3"/>
    <w:rsid w:val="009057BB"/>
    <w:rsid w:val="00911644"/>
    <w:rsid w:val="00914A19"/>
    <w:rsid w:val="009172C3"/>
    <w:rsid w:val="009218DD"/>
    <w:rsid w:val="00930499"/>
    <w:rsid w:val="00931AF9"/>
    <w:rsid w:val="00937F1E"/>
    <w:rsid w:val="00943E8E"/>
    <w:rsid w:val="00944A2D"/>
    <w:rsid w:val="009641EF"/>
    <w:rsid w:val="00966A51"/>
    <w:rsid w:val="00970C6A"/>
    <w:rsid w:val="00972601"/>
    <w:rsid w:val="00974350"/>
    <w:rsid w:val="0097762B"/>
    <w:rsid w:val="009801B2"/>
    <w:rsid w:val="0098282D"/>
    <w:rsid w:val="00987869"/>
    <w:rsid w:val="009910E4"/>
    <w:rsid w:val="00994D22"/>
    <w:rsid w:val="0099571F"/>
    <w:rsid w:val="00995914"/>
    <w:rsid w:val="009A1A0F"/>
    <w:rsid w:val="009A21A6"/>
    <w:rsid w:val="009A29D1"/>
    <w:rsid w:val="009A6140"/>
    <w:rsid w:val="009A6387"/>
    <w:rsid w:val="009B0150"/>
    <w:rsid w:val="009B072C"/>
    <w:rsid w:val="009B11E3"/>
    <w:rsid w:val="009B3565"/>
    <w:rsid w:val="009B63FA"/>
    <w:rsid w:val="009C52BB"/>
    <w:rsid w:val="009C740A"/>
    <w:rsid w:val="009C775B"/>
    <w:rsid w:val="009E6F64"/>
    <w:rsid w:val="009F1912"/>
    <w:rsid w:val="009F73CC"/>
    <w:rsid w:val="00A03E1B"/>
    <w:rsid w:val="00A10B5A"/>
    <w:rsid w:val="00A110BD"/>
    <w:rsid w:val="00A126F5"/>
    <w:rsid w:val="00A20F9C"/>
    <w:rsid w:val="00A23334"/>
    <w:rsid w:val="00A319A1"/>
    <w:rsid w:val="00A33C3A"/>
    <w:rsid w:val="00A35D5D"/>
    <w:rsid w:val="00A378D9"/>
    <w:rsid w:val="00A53A01"/>
    <w:rsid w:val="00A53C96"/>
    <w:rsid w:val="00A544A0"/>
    <w:rsid w:val="00A62FB6"/>
    <w:rsid w:val="00A63F2F"/>
    <w:rsid w:val="00A641B4"/>
    <w:rsid w:val="00A64B73"/>
    <w:rsid w:val="00A657BE"/>
    <w:rsid w:val="00A70156"/>
    <w:rsid w:val="00A82D60"/>
    <w:rsid w:val="00A83A32"/>
    <w:rsid w:val="00A86AAD"/>
    <w:rsid w:val="00A975C0"/>
    <w:rsid w:val="00AA2AC0"/>
    <w:rsid w:val="00AB14F9"/>
    <w:rsid w:val="00AB1C37"/>
    <w:rsid w:val="00AB2151"/>
    <w:rsid w:val="00AB478E"/>
    <w:rsid w:val="00AB480F"/>
    <w:rsid w:val="00AB7A8D"/>
    <w:rsid w:val="00AC0642"/>
    <w:rsid w:val="00AC6039"/>
    <w:rsid w:val="00AD376D"/>
    <w:rsid w:val="00AD37F5"/>
    <w:rsid w:val="00AD512A"/>
    <w:rsid w:val="00AE02DD"/>
    <w:rsid w:val="00AE2449"/>
    <w:rsid w:val="00AE33B7"/>
    <w:rsid w:val="00AF1B2D"/>
    <w:rsid w:val="00B05854"/>
    <w:rsid w:val="00B058A2"/>
    <w:rsid w:val="00B118C5"/>
    <w:rsid w:val="00B225AC"/>
    <w:rsid w:val="00B22E4D"/>
    <w:rsid w:val="00B230D2"/>
    <w:rsid w:val="00B23603"/>
    <w:rsid w:val="00B249E4"/>
    <w:rsid w:val="00B35D3C"/>
    <w:rsid w:val="00B35F1A"/>
    <w:rsid w:val="00B413D5"/>
    <w:rsid w:val="00B47FB6"/>
    <w:rsid w:val="00B55092"/>
    <w:rsid w:val="00B56222"/>
    <w:rsid w:val="00B6260B"/>
    <w:rsid w:val="00B665BB"/>
    <w:rsid w:val="00B735A1"/>
    <w:rsid w:val="00B83A2D"/>
    <w:rsid w:val="00B90785"/>
    <w:rsid w:val="00B92F97"/>
    <w:rsid w:val="00BA14BE"/>
    <w:rsid w:val="00BA3AE5"/>
    <w:rsid w:val="00BB0B7B"/>
    <w:rsid w:val="00BB1366"/>
    <w:rsid w:val="00BB35E0"/>
    <w:rsid w:val="00BB7AB0"/>
    <w:rsid w:val="00BC275F"/>
    <w:rsid w:val="00BC375B"/>
    <w:rsid w:val="00BC5D66"/>
    <w:rsid w:val="00BD1924"/>
    <w:rsid w:val="00BD74E3"/>
    <w:rsid w:val="00BE147D"/>
    <w:rsid w:val="00BE210F"/>
    <w:rsid w:val="00BE5276"/>
    <w:rsid w:val="00BF0D71"/>
    <w:rsid w:val="00BF3705"/>
    <w:rsid w:val="00C0755D"/>
    <w:rsid w:val="00C11941"/>
    <w:rsid w:val="00C12478"/>
    <w:rsid w:val="00C15244"/>
    <w:rsid w:val="00C20368"/>
    <w:rsid w:val="00C24A72"/>
    <w:rsid w:val="00C36D39"/>
    <w:rsid w:val="00C41B97"/>
    <w:rsid w:val="00C42810"/>
    <w:rsid w:val="00C4441A"/>
    <w:rsid w:val="00C468E1"/>
    <w:rsid w:val="00C52802"/>
    <w:rsid w:val="00C721E5"/>
    <w:rsid w:val="00C84F15"/>
    <w:rsid w:val="00C870CF"/>
    <w:rsid w:val="00C91531"/>
    <w:rsid w:val="00C91CDD"/>
    <w:rsid w:val="00C92D3F"/>
    <w:rsid w:val="00C976AE"/>
    <w:rsid w:val="00CA2FB5"/>
    <w:rsid w:val="00CA3EF7"/>
    <w:rsid w:val="00CB0ED6"/>
    <w:rsid w:val="00CB2472"/>
    <w:rsid w:val="00CB3117"/>
    <w:rsid w:val="00CB4804"/>
    <w:rsid w:val="00CC4E8C"/>
    <w:rsid w:val="00CD2BDB"/>
    <w:rsid w:val="00CD367F"/>
    <w:rsid w:val="00CD46C4"/>
    <w:rsid w:val="00CD4D05"/>
    <w:rsid w:val="00CD58F0"/>
    <w:rsid w:val="00CD6E11"/>
    <w:rsid w:val="00CE40AA"/>
    <w:rsid w:val="00CF22CB"/>
    <w:rsid w:val="00CF3DCB"/>
    <w:rsid w:val="00D0182D"/>
    <w:rsid w:val="00D03088"/>
    <w:rsid w:val="00D0607B"/>
    <w:rsid w:val="00D11A9C"/>
    <w:rsid w:val="00D12728"/>
    <w:rsid w:val="00D12975"/>
    <w:rsid w:val="00D14156"/>
    <w:rsid w:val="00D25751"/>
    <w:rsid w:val="00D419C2"/>
    <w:rsid w:val="00D430A8"/>
    <w:rsid w:val="00D436E8"/>
    <w:rsid w:val="00D46363"/>
    <w:rsid w:val="00D47C3F"/>
    <w:rsid w:val="00D517B6"/>
    <w:rsid w:val="00D53606"/>
    <w:rsid w:val="00D6067A"/>
    <w:rsid w:val="00D61707"/>
    <w:rsid w:val="00D6487B"/>
    <w:rsid w:val="00D72935"/>
    <w:rsid w:val="00D72E7F"/>
    <w:rsid w:val="00D85934"/>
    <w:rsid w:val="00D9068D"/>
    <w:rsid w:val="00D91422"/>
    <w:rsid w:val="00D92923"/>
    <w:rsid w:val="00D92A54"/>
    <w:rsid w:val="00DA3BDE"/>
    <w:rsid w:val="00DA58ED"/>
    <w:rsid w:val="00DA6344"/>
    <w:rsid w:val="00DB4464"/>
    <w:rsid w:val="00DB7BF7"/>
    <w:rsid w:val="00DC7468"/>
    <w:rsid w:val="00DD71D5"/>
    <w:rsid w:val="00DE2F7F"/>
    <w:rsid w:val="00DE6F76"/>
    <w:rsid w:val="00DE77CE"/>
    <w:rsid w:val="00DF009B"/>
    <w:rsid w:val="00DF0205"/>
    <w:rsid w:val="00DF2170"/>
    <w:rsid w:val="00DF398C"/>
    <w:rsid w:val="00E008F1"/>
    <w:rsid w:val="00E025FE"/>
    <w:rsid w:val="00E02CF7"/>
    <w:rsid w:val="00E034F6"/>
    <w:rsid w:val="00E03AC2"/>
    <w:rsid w:val="00E04998"/>
    <w:rsid w:val="00E0584D"/>
    <w:rsid w:val="00E05FC1"/>
    <w:rsid w:val="00E06BBE"/>
    <w:rsid w:val="00E078D5"/>
    <w:rsid w:val="00E10285"/>
    <w:rsid w:val="00E16263"/>
    <w:rsid w:val="00E222F7"/>
    <w:rsid w:val="00E237A5"/>
    <w:rsid w:val="00E305AC"/>
    <w:rsid w:val="00E31406"/>
    <w:rsid w:val="00E37979"/>
    <w:rsid w:val="00E4221A"/>
    <w:rsid w:val="00E47E02"/>
    <w:rsid w:val="00E5724D"/>
    <w:rsid w:val="00E61B7A"/>
    <w:rsid w:val="00E62125"/>
    <w:rsid w:val="00E67D2C"/>
    <w:rsid w:val="00E70F59"/>
    <w:rsid w:val="00E93C07"/>
    <w:rsid w:val="00E96D2B"/>
    <w:rsid w:val="00EA20B7"/>
    <w:rsid w:val="00EA2169"/>
    <w:rsid w:val="00EA4C47"/>
    <w:rsid w:val="00EB21E3"/>
    <w:rsid w:val="00EB524D"/>
    <w:rsid w:val="00EB726A"/>
    <w:rsid w:val="00ED2720"/>
    <w:rsid w:val="00EE150A"/>
    <w:rsid w:val="00EE4396"/>
    <w:rsid w:val="00EF0394"/>
    <w:rsid w:val="00EF273C"/>
    <w:rsid w:val="00EF3BD6"/>
    <w:rsid w:val="00EF700F"/>
    <w:rsid w:val="00F00B2D"/>
    <w:rsid w:val="00F03334"/>
    <w:rsid w:val="00F03486"/>
    <w:rsid w:val="00F042CF"/>
    <w:rsid w:val="00F0630B"/>
    <w:rsid w:val="00F074DE"/>
    <w:rsid w:val="00F16C12"/>
    <w:rsid w:val="00F23B40"/>
    <w:rsid w:val="00F248E2"/>
    <w:rsid w:val="00F277ED"/>
    <w:rsid w:val="00F31CA3"/>
    <w:rsid w:val="00F32411"/>
    <w:rsid w:val="00F32E43"/>
    <w:rsid w:val="00F429AA"/>
    <w:rsid w:val="00F431C8"/>
    <w:rsid w:val="00F4632E"/>
    <w:rsid w:val="00F4654C"/>
    <w:rsid w:val="00F57093"/>
    <w:rsid w:val="00F57A7F"/>
    <w:rsid w:val="00F6356C"/>
    <w:rsid w:val="00F636A6"/>
    <w:rsid w:val="00F64A6F"/>
    <w:rsid w:val="00F701AF"/>
    <w:rsid w:val="00F712D5"/>
    <w:rsid w:val="00F74442"/>
    <w:rsid w:val="00F84724"/>
    <w:rsid w:val="00F87C73"/>
    <w:rsid w:val="00F961E3"/>
    <w:rsid w:val="00F9700B"/>
    <w:rsid w:val="00FA4B01"/>
    <w:rsid w:val="00FA4C39"/>
    <w:rsid w:val="00FA7E3E"/>
    <w:rsid w:val="00FB18C1"/>
    <w:rsid w:val="00FC18B3"/>
    <w:rsid w:val="00FC4AF9"/>
    <w:rsid w:val="00FC4E5B"/>
    <w:rsid w:val="00FC56EF"/>
    <w:rsid w:val="00FD7972"/>
    <w:rsid w:val="00FE5EE9"/>
    <w:rsid w:val="00FF0986"/>
    <w:rsid w:val="00FF57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930C8EB-37DA-40B9-89D2-17B6B555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B86"/>
    <w:rPr>
      <w:rFonts w:ascii="CG Times (WN)" w:hAnsi="CG Times (WN)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B5BC1"/>
    <w:pPr>
      <w:spacing w:before="240"/>
      <w:outlineLvl w:val="0"/>
    </w:pPr>
    <w:rPr>
      <w:rFonts w:ascii="Univers (WN)" w:hAnsi="Univers (WN)"/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9078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B5B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25C85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90785"/>
    <w:rPr>
      <w:rFonts w:ascii="Cambria" w:hAnsi="Cambria" w:cs="Times New Roman"/>
      <w:b/>
      <w:bCs/>
      <w:color w:val="4F81BD"/>
      <w:sz w:val="26"/>
      <w:szCs w:val="26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C85"/>
    <w:rPr>
      <w:rFonts w:asciiTheme="majorHAnsi" w:eastAsiaTheme="majorEastAsia" w:hAnsiTheme="majorHAnsi" w:cstheme="majorBidi"/>
      <w:lang w:val="en-US" w:eastAsia="en-US"/>
    </w:rPr>
  </w:style>
  <w:style w:type="paragraph" w:customStyle="1" w:styleId="head10">
    <w:name w:val="head10"/>
    <w:basedOn w:val="Heading9"/>
    <w:autoRedefine/>
    <w:uiPriority w:val="99"/>
    <w:rsid w:val="002B5BC1"/>
    <w:pPr>
      <w:keepNext/>
      <w:autoSpaceDE w:val="0"/>
      <w:autoSpaceDN w:val="0"/>
      <w:adjustRightInd w:val="0"/>
      <w:spacing w:before="0" w:after="0"/>
    </w:pPr>
    <w:rPr>
      <w:rFonts w:ascii="Zurich Blk BT" w:hAnsi="Zurich Blk BT" w:cs="Times New Roman"/>
      <w:b/>
      <w:color w:val="993300"/>
      <w:szCs w:val="21"/>
    </w:rPr>
  </w:style>
  <w:style w:type="paragraph" w:customStyle="1" w:styleId="head11">
    <w:name w:val="head11"/>
    <w:basedOn w:val="head10"/>
    <w:autoRedefine/>
    <w:uiPriority w:val="99"/>
    <w:rsid w:val="006B1606"/>
    <w:rPr>
      <w:rFonts w:ascii="Arial" w:hAnsi="Arial" w:cs="Arial"/>
      <w:b w:val="0"/>
      <w:i/>
      <w:iCs/>
      <w:color w:val="7F7F7F" w:themeColor="text1" w:themeTint="80"/>
      <w:sz w:val="18"/>
      <w:szCs w:val="18"/>
    </w:rPr>
  </w:style>
  <w:style w:type="paragraph" w:customStyle="1" w:styleId="colheading">
    <w:name w:val="col heading"/>
    <w:aliases w:val="8 col heading,ch"/>
    <w:basedOn w:val="Normal"/>
    <w:uiPriority w:val="99"/>
    <w:rsid w:val="002B5BC1"/>
    <w:pPr>
      <w:spacing w:before="80" w:after="80"/>
      <w:jc w:val="center"/>
    </w:pPr>
    <w:rPr>
      <w:rFonts w:ascii="Zurich BT" w:hAnsi="Zurich BT"/>
      <w:b/>
      <w:caps/>
      <w:color w:val="8B1919"/>
      <w:sz w:val="24"/>
      <w:lang w:val="en-GB"/>
    </w:rPr>
  </w:style>
  <w:style w:type="paragraph" w:customStyle="1" w:styleId="coltext">
    <w:name w:val="col text"/>
    <w:aliases w:val="9 col text,ct"/>
    <w:basedOn w:val="Normal"/>
    <w:uiPriority w:val="99"/>
    <w:rsid w:val="002B5BC1"/>
    <w:pPr>
      <w:tabs>
        <w:tab w:val="left" w:pos="259"/>
      </w:tabs>
      <w:spacing w:before="80" w:after="80"/>
    </w:pPr>
    <w:rPr>
      <w:rFonts w:ascii="Zurich BT" w:hAnsi="Zurich BT"/>
      <w:sz w:val="24"/>
      <w:lang w:val="en-GB"/>
    </w:rPr>
  </w:style>
  <w:style w:type="paragraph" w:styleId="Header">
    <w:name w:val="header"/>
    <w:basedOn w:val="Normal"/>
    <w:link w:val="HeaderChar"/>
    <w:uiPriority w:val="99"/>
    <w:rsid w:val="002B5B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C85"/>
    <w:rPr>
      <w:rFonts w:ascii="CG Times (WN)" w:hAnsi="CG Times (WN)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2B5B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C85"/>
    <w:rPr>
      <w:rFonts w:ascii="CG Times (WN)" w:hAnsi="CG Times (WN)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rsid w:val="002B5BC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subhead11">
    <w:name w:val="subhead11"/>
    <w:basedOn w:val="DefaultParagraphFont"/>
    <w:uiPriority w:val="99"/>
    <w:rsid w:val="002B5BC1"/>
    <w:rPr>
      <w:rFonts w:cs="Times New Roman"/>
      <w:b/>
      <w:bCs/>
      <w:sz w:val="36"/>
      <w:szCs w:val="36"/>
    </w:rPr>
  </w:style>
  <w:style w:type="paragraph" w:customStyle="1" w:styleId="AA1stlevelbullet">
    <w:name w:val="AA 1st level bullet"/>
    <w:basedOn w:val="Normal"/>
    <w:uiPriority w:val="99"/>
    <w:rsid w:val="00233C4F"/>
    <w:pPr>
      <w:numPr>
        <w:numId w:val="1"/>
      </w:numPr>
      <w:tabs>
        <w:tab w:val="left" w:pos="360"/>
      </w:tabs>
      <w:spacing w:before="120" w:after="120" w:line="240" w:lineRule="atLeast"/>
    </w:pPr>
    <w:rPr>
      <w:rFonts w:ascii="Arial" w:hAnsi="Arial"/>
      <w:lang w:val="en-GB"/>
    </w:rPr>
  </w:style>
  <w:style w:type="paragraph" w:customStyle="1" w:styleId="ParagraphNumbering">
    <w:name w:val="Paragraph Numbering"/>
    <w:basedOn w:val="Header"/>
    <w:uiPriority w:val="99"/>
    <w:rsid w:val="00233C4F"/>
    <w:pPr>
      <w:numPr>
        <w:numId w:val="2"/>
      </w:numPr>
      <w:tabs>
        <w:tab w:val="clear" w:pos="4320"/>
        <w:tab w:val="clear" w:pos="8640"/>
        <w:tab w:val="left" w:pos="284"/>
      </w:tabs>
      <w:spacing w:before="120" w:after="120" w:line="240" w:lineRule="atLeast"/>
    </w:pPr>
    <w:rPr>
      <w:rFonts w:ascii="Arial" w:hAnsi="Arial"/>
      <w:lang w:val="en-GB"/>
    </w:rPr>
  </w:style>
  <w:style w:type="table" w:customStyle="1" w:styleId="MediumShading2-Accent11">
    <w:name w:val="Medium Shading 2 - Accent 11"/>
    <w:uiPriority w:val="99"/>
    <w:rsid w:val="008043EF"/>
    <w:rPr>
      <w:rFonts w:ascii="Calibri" w:hAnsi="Calibri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Lines="0" w:beforeAutospacing="0" w:afterLines="0" w:afterAutospacing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8">
    <w:name w:val="Table Grid 8"/>
    <w:basedOn w:val="TableNormal"/>
    <w:uiPriority w:val="99"/>
    <w:rsid w:val="008043EF"/>
    <w:rPr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sid w:val="008043EF"/>
    <w:rPr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Grid2-Accent4">
    <w:name w:val="Medium Grid 2 Accent 4"/>
    <w:basedOn w:val="TableNormal"/>
    <w:uiPriority w:val="99"/>
    <w:rsid w:val="008043EF"/>
    <w:rPr>
      <w:rFonts w:ascii="Cambria" w:hAnsi="Cambria"/>
      <w:color w:val="000000"/>
      <w:sz w:val="20"/>
      <w:szCs w:val="2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rFonts w:cs="Times New Roman"/>
        <w:b/>
        <w:bCs/>
        <w:color w:val="000000"/>
      </w:rPr>
      <w:tblPr/>
      <w:tcPr>
        <w:shd w:val="clear" w:color="auto" w:fill="F2EFF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rPr>
        <w:rFonts w:cs="Times New Roman"/>
      </w:rPr>
      <w:tblPr/>
      <w:tcPr>
        <w:shd w:val="clear" w:color="auto" w:fill="BFB1D0"/>
      </w:tcPr>
    </w:tblStylePr>
    <w:tblStylePr w:type="band1Horz">
      <w:rPr>
        <w:rFonts w:cs="Times New Roman"/>
      </w:rPr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3-Accent3">
    <w:name w:val="Medium Grid 3 Accent 3"/>
    <w:basedOn w:val="TableNormal"/>
    <w:uiPriority w:val="99"/>
    <w:rsid w:val="008043EF"/>
    <w:rPr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2">
    <w:name w:val="Medium Grid 3 Accent 2"/>
    <w:basedOn w:val="TableNormal"/>
    <w:uiPriority w:val="99"/>
    <w:rsid w:val="008043EF"/>
    <w:rPr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rid31">
    <w:name w:val="Medium Grid 31"/>
    <w:uiPriority w:val="99"/>
    <w:rsid w:val="008043EF"/>
    <w:rPr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99"/>
    <w:rsid w:val="008043EF"/>
    <w:rPr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customStyle="1" w:styleId="defaulttext">
    <w:name w:val="defaulttext"/>
    <w:basedOn w:val="Normal"/>
    <w:uiPriority w:val="99"/>
    <w:rsid w:val="008043EF"/>
    <w:pPr>
      <w:autoSpaceDE w:val="0"/>
      <w:autoSpaceDN w:val="0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F961E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Columns3">
    <w:name w:val="Table Columns 3"/>
    <w:basedOn w:val="TableNormal"/>
    <w:uiPriority w:val="99"/>
    <w:rsid w:val="00F961E3"/>
    <w:rPr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1-Accent1">
    <w:name w:val="Medium Grid 1 Accent 1"/>
    <w:basedOn w:val="TableNormal"/>
    <w:uiPriority w:val="99"/>
    <w:rsid w:val="00F961E3"/>
    <w:rPr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paragraph" w:styleId="BalloonText">
    <w:name w:val="Balloon Text"/>
    <w:basedOn w:val="Normal"/>
    <w:link w:val="BalloonTextChar"/>
    <w:uiPriority w:val="99"/>
    <w:rsid w:val="00B90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90785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rsid w:val="00B90785"/>
    <w:rPr>
      <w:rFonts w:cs="Times New Roman"/>
      <w:color w:val="0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B90785"/>
    <w:pPr>
      <w:widowControl w:val="0"/>
      <w:suppressAutoHyphens/>
      <w:autoSpaceDE w:val="0"/>
      <w:spacing w:after="120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B90785"/>
    <w:rPr>
      <w:rFonts w:cs="Times New Roman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rsid w:val="00B90785"/>
    <w:pPr>
      <w:widowControl w:val="0"/>
      <w:suppressAutoHyphens/>
      <w:autoSpaceDE w:val="0"/>
      <w:spacing w:after="120" w:line="48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B90785"/>
    <w:rPr>
      <w:rFonts w:cs="Times New Roman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B90785"/>
    <w:pPr>
      <w:widowControl w:val="0"/>
      <w:suppressAutoHyphens/>
      <w:autoSpaceDE w:val="0"/>
      <w:spacing w:after="120"/>
      <w:ind w:left="360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B90785"/>
    <w:rPr>
      <w:rFonts w:cs="Times New Roman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D512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/>
    </w:rPr>
  </w:style>
  <w:style w:type="paragraph" w:styleId="ListBullet">
    <w:name w:val="List Bullet"/>
    <w:basedOn w:val="Normal"/>
    <w:uiPriority w:val="99"/>
    <w:rsid w:val="00AD512A"/>
    <w:pPr>
      <w:tabs>
        <w:tab w:val="num" w:pos="360"/>
      </w:tabs>
      <w:spacing w:after="200" w:line="276" w:lineRule="auto"/>
      <w:ind w:left="360" w:hanging="360"/>
      <w:contextualSpacing/>
    </w:pPr>
    <w:rPr>
      <w:rFonts w:ascii="Calibri" w:hAnsi="Calibri"/>
      <w:sz w:val="22"/>
      <w:szCs w:val="22"/>
      <w:lang w:val="en-GB"/>
    </w:rPr>
  </w:style>
  <w:style w:type="paragraph" w:styleId="BodyText">
    <w:name w:val="Body Text"/>
    <w:basedOn w:val="Normal"/>
    <w:link w:val="BodyTextChar"/>
    <w:uiPriority w:val="99"/>
    <w:rsid w:val="006C51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C5144"/>
    <w:rPr>
      <w:rFonts w:ascii="CG Times (WN)" w:hAnsi="CG Times (WN)"/>
      <w:sz w:val="20"/>
      <w:szCs w:val="20"/>
      <w:lang w:val="en-US" w:eastAsia="en-US"/>
    </w:rPr>
  </w:style>
  <w:style w:type="character" w:styleId="Emphasis">
    <w:name w:val="Emphasis"/>
    <w:basedOn w:val="DefaultParagraphFont"/>
    <w:qFormat/>
    <w:locked/>
    <w:rsid w:val="004F6F67"/>
    <w:rPr>
      <w:i/>
      <w:iCs/>
    </w:rPr>
  </w:style>
  <w:style w:type="character" w:styleId="Strong">
    <w:name w:val="Strong"/>
    <w:basedOn w:val="DefaultParagraphFont"/>
    <w:qFormat/>
    <w:locked/>
    <w:rsid w:val="004F6F67"/>
    <w:rPr>
      <w:b/>
      <w:bCs/>
    </w:rPr>
  </w:style>
  <w:style w:type="paragraph" w:styleId="Subtitle">
    <w:name w:val="Subtitle"/>
    <w:basedOn w:val="Normal"/>
    <w:next w:val="Normal"/>
    <w:link w:val="SubtitleChar"/>
    <w:qFormat/>
    <w:locked/>
    <w:rsid w:val="004F6F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F6F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4F6F6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F6F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table" w:styleId="MediumShading2-Accent1">
    <w:name w:val="Medium Shading 2 Accent 1"/>
    <w:basedOn w:val="TableNormal"/>
    <w:uiPriority w:val="64"/>
    <w:rsid w:val="00BF0D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BF0D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Bulletlevel1">
    <w:name w:val="Bullet level 1"/>
    <w:rsid w:val="00770FF4"/>
    <w:pPr>
      <w:numPr>
        <w:numId w:val="16"/>
      </w:numPr>
      <w:tabs>
        <w:tab w:val="clear" w:pos="360"/>
      </w:tabs>
      <w:spacing w:before="60" w:after="60"/>
    </w:pPr>
    <w:rPr>
      <w:rFonts w:ascii="Arial" w:hAnsi="Arial"/>
      <w:szCs w:val="20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B4AC9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B4AC9"/>
    <w:rPr>
      <w:rFonts w:asciiTheme="minorHAnsi" w:eastAsiaTheme="minorEastAsia" w:hAnsiTheme="minorHAnsi" w:cstheme="minorBidi"/>
      <w:lang w:val="en-US" w:eastAsia="en-US"/>
    </w:rPr>
  </w:style>
  <w:style w:type="character" w:customStyle="1" w:styleId="pslongeditbox1">
    <w:name w:val="pslongeditbox1"/>
    <w:basedOn w:val="DefaultParagraphFont"/>
    <w:rsid w:val="00DB7BF7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DB7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4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4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4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FEC14-2D18-4FF3-A3E5-CE0A7FE3E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Tesco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anshuc</dc:creator>
  <cp:lastModifiedBy>Patidar, Narendra</cp:lastModifiedBy>
  <cp:revision>3</cp:revision>
  <cp:lastPrinted>2016-04-12T11:22:00Z</cp:lastPrinted>
  <dcterms:created xsi:type="dcterms:W3CDTF">2016-05-10T02:48:00Z</dcterms:created>
  <dcterms:modified xsi:type="dcterms:W3CDTF">2017-04-13T03:05:00Z</dcterms:modified>
</cp:coreProperties>
</file>